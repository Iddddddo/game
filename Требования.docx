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2FD71" w14:textId="045996DC" w:rsidR="00000000" w:rsidRDefault="00F400DC" w:rsidP="00782DF0">
      <w:pPr>
        <w:pStyle w:val="1"/>
        <w:rPr>
          <w:lang w:val="ru-RU"/>
        </w:rPr>
      </w:pPr>
      <w:r>
        <w:rPr>
          <w:lang w:val="ru-RU"/>
        </w:rPr>
        <w:t>Задание к учебно</w:t>
      </w:r>
      <w:r w:rsidR="00F3200B">
        <w:rPr>
          <w:lang w:val="ru-RU"/>
        </w:rPr>
        <w:t>й</w:t>
      </w:r>
      <w:r>
        <w:rPr>
          <w:lang w:val="ru-RU"/>
        </w:rPr>
        <w:t xml:space="preserve"> практике</w:t>
      </w:r>
      <w:r w:rsidR="00E90B99">
        <w:rPr>
          <w:lang w:val="ru-RU"/>
        </w:rPr>
        <w:t xml:space="preserve"> (2 курс)</w:t>
      </w:r>
    </w:p>
    <w:p w14:paraId="34C8DBCC" w14:textId="6931F967" w:rsidR="00D229ED" w:rsidRDefault="00D229ED" w:rsidP="00782DF0">
      <w:pPr>
        <w:rPr>
          <w:lang w:val="ru-RU"/>
        </w:rPr>
      </w:pPr>
    </w:p>
    <w:p w14:paraId="3D39CEF7" w14:textId="7AF11A03" w:rsidR="00D229ED" w:rsidRDefault="00D229ED" w:rsidP="00D229ED">
      <w:pPr>
        <w:rPr>
          <w:lang w:val="ru-RU"/>
        </w:rPr>
      </w:pPr>
      <w:r>
        <w:rPr>
          <w:lang w:val="ru-RU"/>
        </w:rPr>
        <w:t>Данный документ содержит формальное описание задания, но улучшения и небольшие изменения из-за особенностей архитектуры приложения не возбраняются и не влияют на итоговую оценку.</w:t>
      </w:r>
    </w:p>
    <w:p w14:paraId="198E07E6" w14:textId="7E05EEA6" w:rsidR="00B176D0" w:rsidRDefault="00B176D0" w:rsidP="00B176D0">
      <w:pPr>
        <w:pStyle w:val="2"/>
        <w:rPr>
          <w:lang w:val="en-US"/>
        </w:rPr>
      </w:pPr>
      <w:r>
        <w:t xml:space="preserve">На оценку </w:t>
      </w:r>
      <w:r>
        <w:rPr>
          <w:lang w:val="en-US"/>
        </w:rPr>
        <w:t>3</w:t>
      </w:r>
    </w:p>
    <w:p w14:paraId="44A151F0" w14:textId="77777777" w:rsidR="00B176D0" w:rsidRPr="00B176D0" w:rsidRDefault="00B176D0" w:rsidP="00B176D0">
      <w:pPr>
        <w:rPr>
          <w:lang w:val="en-US"/>
        </w:rPr>
      </w:pPr>
    </w:p>
    <w:p w14:paraId="78D1B7E7" w14:textId="77777777" w:rsidR="00B176D0" w:rsidRDefault="00B176D0" w:rsidP="00B176D0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200" w:line="276" w:lineRule="auto"/>
      </w:pPr>
      <w:r>
        <w:rPr>
          <w:rFonts w:ascii="Calibri" w:hAnsi="Calibri"/>
        </w:rPr>
        <w:t>Работа с изображениями</w:t>
      </w:r>
    </w:p>
    <w:p w14:paraId="2089165A" w14:textId="77777777" w:rsidR="00B176D0" w:rsidRDefault="00B176D0" w:rsidP="00B176D0">
      <w:pPr>
        <w:widowControl w:val="0"/>
        <w:numPr>
          <w:ilvl w:val="1"/>
          <w:numId w:val="3"/>
        </w:numPr>
        <w:suppressAutoHyphens/>
        <w:autoSpaceDE w:val="0"/>
        <w:autoSpaceDN w:val="0"/>
        <w:adjustRightInd w:val="0"/>
        <w:spacing w:after="200" w:line="276" w:lineRule="auto"/>
      </w:pPr>
      <w:r>
        <w:rPr>
          <w:rFonts w:ascii="Calibri" w:hAnsi="Calibri"/>
        </w:rPr>
        <w:t>Загрузка изображений из файла</w:t>
      </w:r>
    </w:p>
    <w:p w14:paraId="462B30DE" w14:textId="77777777" w:rsidR="00B176D0" w:rsidRPr="00B176D0" w:rsidRDefault="00B176D0" w:rsidP="00B176D0">
      <w:pPr>
        <w:widowControl w:val="0"/>
        <w:numPr>
          <w:ilvl w:val="1"/>
          <w:numId w:val="3"/>
        </w:numPr>
        <w:suppressAutoHyphens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176D0">
        <w:rPr>
          <w:rFonts w:ascii="Calibri" w:hAnsi="Calibri"/>
          <w:lang w:val="ru-RU"/>
        </w:rPr>
        <w:t xml:space="preserve">Использование спрайтов для игровых объектов или заднего фона </w:t>
      </w:r>
    </w:p>
    <w:p w14:paraId="01FE9B01" w14:textId="77777777" w:rsidR="00B176D0" w:rsidRDefault="00B176D0" w:rsidP="00B176D0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200" w:line="276" w:lineRule="auto"/>
      </w:pPr>
      <w:r>
        <w:rPr>
          <w:rFonts w:ascii="Calibri" w:hAnsi="Calibri"/>
        </w:rPr>
        <w:t>Хотя бы 1 игровая механика</w:t>
      </w:r>
    </w:p>
    <w:p w14:paraId="1F8D2D7D" w14:textId="77777777" w:rsidR="00B176D0" w:rsidRPr="00B176D0" w:rsidRDefault="00B176D0" w:rsidP="00B176D0">
      <w:pPr>
        <w:widowControl w:val="0"/>
        <w:numPr>
          <w:ilvl w:val="1"/>
          <w:numId w:val="3"/>
        </w:numPr>
        <w:suppressAutoHyphens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176D0">
        <w:rPr>
          <w:rFonts w:ascii="Calibri" w:hAnsi="Calibri"/>
          <w:lang w:val="ru-RU"/>
        </w:rPr>
        <w:t>Должен быть запрограммирован набор правил и способов интерактивного взаимодействия с игроком. Должно быть представлено законченное произведение с игровым сценарием и понятным игровым процессом</w:t>
      </w:r>
    </w:p>
    <w:p w14:paraId="0616C9C4" w14:textId="77777777" w:rsidR="00B176D0" w:rsidRDefault="00B176D0" w:rsidP="00B176D0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200" w:line="276" w:lineRule="auto"/>
      </w:pPr>
      <w:r>
        <w:rPr>
          <w:rFonts w:ascii="Calibri" w:hAnsi="Calibri"/>
        </w:rPr>
        <w:t>Обработка сигналов от игрока</w:t>
      </w:r>
    </w:p>
    <w:p w14:paraId="334714E8" w14:textId="77777777" w:rsidR="00B176D0" w:rsidRPr="00B176D0" w:rsidRDefault="00B176D0" w:rsidP="00B176D0">
      <w:pPr>
        <w:widowControl w:val="0"/>
        <w:numPr>
          <w:ilvl w:val="1"/>
          <w:numId w:val="3"/>
        </w:numPr>
        <w:suppressAutoHyphens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176D0">
        <w:rPr>
          <w:rFonts w:ascii="Calibri" w:hAnsi="Calibri"/>
          <w:lang w:val="ru-RU"/>
        </w:rPr>
        <w:t>Интерактивное взаимодействие с игроком должно быть реализовано, при помощи обработки сигналов от пользователя. Например, обработка нажатия клавиш на клавиатуре или отслеживание курсора мыши.</w:t>
      </w:r>
    </w:p>
    <w:p w14:paraId="48F9E4AB" w14:textId="239BF75B" w:rsidR="00B176D0" w:rsidRDefault="00B176D0" w:rsidP="00B176D0">
      <w:pPr>
        <w:pStyle w:val="2"/>
      </w:pPr>
      <w:bookmarkStart w:id="0" w:name="__DdeLink__607_254626388"/>
      <w:r>
        <w:t>На оценку</w:t>
      </w:r>
      <w:bookmarkEnd w:id="0"/>
      <w:r>
        <w:t xml:space="preserve"> 4</w:t>
      </w:r>
    </w:p>
    <w:p w14:paraId="316D33B4" w14:textId="77777777" w:rsidR="00B176D0" w:rsidRPr="00B176D0" w:rsidRDefault="00B176D0" w:rsidP="00B176D0"/>
    <w:p w14:paraId="35C64C8A" w14:textId="77777777" w:rsidR="00B176D0" w:rsidRPr="00B176D0" w:rsidRDefault="00B176D0" w:rsidP="00B176D0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176D0">
        <w:rPr>
          <w:rFonts w:ascii="Calibri" w:hAnsi="Calibri"/>
          <w:lang w:val="ru-RU"/>
        </w:rPr>
        <w:t>Анимации, изменение состояния игровых объектов</w:t>
      </w:r>
    </w:p>
    <w:p w14:paraId="13730A80" w14:textId="77777777" w:rsidR="00B176D0" w:rsidRPr="00B176D0" w:rsidRDefault="00B176D0" w:rsidP="00B176D0">
      <w:pPr>
        <w:widowControl w:val="0"/>
        <w:numPr>
          <w:ilvl w:val="1"/>
          <w:numId w:val="4"/>
        </w:numPr>
        <w:suppressAutoHyphens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176D0">
        <w:rPr>
          <w:rFonts w:ascii="Calibri" w:hAnsi="Calibri"/>
          <w:lang w:val="ru-RU"/>
        </w:rPr>
        <w:t>Хотя бы некоторая часть игровых объектов должна иметь несколько состояний и менять свою форму и/или изображение при их смене. Например, изменение тайла персонажа при подпрыгивании или изменение элементов интерфейса при наведении.</w:t>
      </w:r>
    </w:p>
    <w:p w14:paraId="3F66851A" w14:textId="77777777" w:rsidR="00B176D0" w:rsidRDefault="00B176D0" w:rsidP="00B176D0">
      <w:pPr>
        <w:widowControl w:val="0"/>
        <w:numPr>
          <w:ilvl w:val="1"/>
          <w:numId w:val="4"/>
        </w:numPr>
        <w:suppressAutoHyphens/>
        <w:autoSpaceDE w:val="0"/>
        <w:autoSpaceDN w:val="0"/>
        <w:adjustRightInd w:val="0"/>
        <w:spacing w:after="200" w:line="276" w:lineRule="auto"/>
      </w:pPr>
      <w:r w:rsidRPr="00B176D0">
        <w:rPr>
          <w:rFonts w:ascii="Calibri" w:hAnsi="Calibri"/>
          <w:lang w:val="ru-RU"/>
        </w:rPr>
        <w:t xml:space="preserve"> Состояние продолжительного действия должно сопровождаться соответствующей анимацией. </w:t>
      </w:r>
      <w:r>
        <w:rPr>
          <w:rFonts w:ascii="Calibri" w:hAnsi="Calibri"/>
        </w:rPr>
        <w:t>Например, последовательного изменение тайлов персонажа при ходьбе.</w:t>
      </w:r>
    </w:p>
    <w:p w14:paraId="5B0CFD8D" w14:textId="77777777" w:rsidR="00B176D0" w:rsidRDefault="00B176D0" w:rsidP="00B176D0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200" w:line="276" w:lineRule="auto"/>
      </w:pPr>
      <w:r>
        <w:rPr>
          <w:rFonts w:ascii="Calibri" w:hAnsi="Calibri"/>
        </w:rPr>
        <w:t>Более сложная игровая логика</w:t>
      </w:r>
    </w:p>
    <w:p w14:paraId="1C67F286" w14:textId="77777777" w:rsidR="00B176D0" w:rsidRPr="00B176D0" w:rsidRDefault="00B176D0" w:rsidP="00B176D0">
      <w:pPr>
        <w:widowControl w:val="0"/>
        <w:numPr>
          <w:ilvl w:val="1"/>
          <w:numId w:val="4"/>
        </w:numPr>
        <w:suppressAutoHyphens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176D0">
        <w:rPr>
          <w:rFonts w:ascii="Calibri" w:hAnsi="Calibri"/>
          <w:lang w:val="ru-RU"/>
        </w:rPr>
        <w:t xml:space="preserve">Игровая логика должна содержать в себе более одного простого правила. К примеру, если это платформер, то помимо перемещения должны быть реализованы обработка коллизии с предметами и простая физика (гравитация, ускорение ...) </w:t>
      </w:r>
    </w:p>
    <w:p w14:paraId="5ACFD286" w14:textId="5A0D1495" w:rsidR="00B176D0" w:rsidRDefault="00B176D0" w:rsidP="00B176D0">
      <w:pPr>
        <w:pStyle w:val="2"/>
      </w:pPr>
      <w:r>
        <w:t>На оценку 5</w:t>
      </w:r>
    </w:p>
    <w:p w14:paraId="42DB77BD" w14:textId="77777777" w:rsidR="00B176D0" w:rsidRPr="00B176D0" w:rsidRDefault="00B176D0" w:rsidP="00B176D0"/>
    <w:p w14:paraId="71CC4255" w14:textId="77777777" w:rsidR="00B176D0" w:rsidRDefault="00B176D0" w:rsidP="00B176D0"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200" w:line="276" w:lineRule="auto"/>
      </w:pPr>
      <w:r>
        <w:rPr>
          <w:rFonts w:ascii="Calibri" w:hAnsi="Calibri"/>
        </w:rPr>
        <w:t>Более одной игровой механики</w:t>
      </w:r>
    </w:p>
    <w:p w14:paraId="4419A70C" w14:textId="618915D6" w:rsidR="00B176D0" w:rsidRPr="00B176D0" w:rsidRDefault="00B176D0" w:rsidP="00B176D0">
      <w:pPr>
        <w:widowControl w:val="0"/>
        <w:numPr>
          <w:ilvl w:val="1"/>
          <w:numId w:val="5"/>
        </w:numPr>
        <w:suppressAutoHyphens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176D0">
        <w:rPr>
          <w:rFonts w:ascii="Calibri" w:hAnsi="Calibri"/>
          <w:lang w:val="ru-RU"/>
        </w:rPr>
        <w:t>Игра должна состоять из нескольких разнообразных способов взаимодействия с игроком. Например, в случае с платформером, помимо перемещения</w:t>
      </w:r>
      <w:r w:rsidR="00DC79BC">
        <w:rPr>
          <w:rFonts w:ascii="Calibri" w:hAnsi="Calibri"/>
          <w:lang w:val="ru-RU"/>
        </w:rPr>
        <w:t>,</w:t>
      </w:r>
      <w:r w:rsidRPr="00B176D0">
        <w:rPr>
          <w:rFonts w:ascii="Calibri" w:hAnsi="Calibri"/>
          <w:lang w:val="ru-RU"/>
        </w:rPr>
        <w:t xml:space="preserve"> может быть реализована стрельба или взаимодействие с другими не игровыми персонажами. В случае визуальной новеллы, помимо диалогов, могут быть реализованы мини игры, или использование предметов.</w:t>
      </w:r>
    </w:p>
    <w:p w14:paraId="272A4E0E" w14:textId="77777777" w:rsidR="00B176D0" w:rsidRPr="00B176D0" w:rsidRDefault="00B176D0" w:rsidP="00B176D0"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176D0">
        <w:rPr>
          <w:rFonts w:ascii="Calibri" w:hAnsi="Calibri"/>
          <w:lang w:val="ru-RU"/>
        </w:rPr>
        <w:t>Работа с камерой/более одного игрового уровня</w:t>
      </w:r>
    </w:p>
    <w:p w14:paraId="1D0128A2" w14:textId="77777777" w:rsidR="00B176D0" w:rsidRPr="00B176D0" w:rsidRDefault="00B176D0" w:rsidP="00B176D0">
      <w:pPr>
        <w:widowControl w:val="0"/>
        <w:numPr>
          <w:ilvl w:val="1"/>
          <w:numId w:val="5"/>
        </w:numPr>
        <w:suppressAutoHyphens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176D0">
        <w:rPr>
          <w:rFonts w:ascii="Calibri" w:hAnsi="Calibri"/>
          <w:lang w:val="ru-RU"/>
        </w:rPr>
        <w:t xml:space="preserve">Игровое пространство должно быть представлено несколькими </w:t>
      </w:r>
      <w:r w:rsidRPr="00B176D0">
        <w:rPr>
          <w:rFonts w:ascii="Calibri" w:hAnsi="Calibri"/>
          <w:lang w:val="ru-RU"/>
        </w:rPr>
        <w:tab/>
        <w:t>разнообразными игровыми уровнями, или должна быть реализована работа с внутриигровой камерой для имитации перемещения по обширной области, занимающей более одного игрового окна.</w:t>
      </w:r>
    </w:p>
    <w:p w14:paraId="690E53C0" w14:textId="55803ECB" w:rsidR="00EF41A8" w:rsidRDefault="00EF41A8" w:rsidP="00EF41A8">
      <w:pPr>
        <w:pStyle w:val="2"/>
        <w:rPr>
          <w:lang w:val="ru-RU"/>
        </w:rPr>
      </w:pPr>
      <w:r>
        <w:rPr>
          <w:lang w:val="ru-RU"/>
        </w:rPr>
        <w:t>Необходимо использовать</w:t>
      </w:r>
    </w:p>
    <w:p w14:paraId="33F5DA32" w14:textId="5D39F951" w:rsidR="00EF41A8" w:rsidRDefault="00EF41A8" w:rsidP="00EF41A8">
      <w:pPr>
        <w:rPr>
          <w:lang w:val="ru-RU"/>
        </w:rPr>
      </w:pPr>
    </w:p>
    <w:p w14:paraId="141E775D" w14:textId="102E9094" w:rsidR="00EF41A8" w:rsidRDefault="00EF41A8" w:rsidP="00EF41A8">
      <w:pPr>
        <w:rPr>
          <w:lang w:val="ru-RU"/>
        </w:rPr>
      </w:pPr>
      <w:r>
        <w:rPr>
          <w:lang w:val="ru-RU"/>
        </w:rPr>
        <w:t xml:space="preserve">Помимо основного синтаксиса языка программирования </w:t>
      </w:r>
      <w:r>
        <w:rPr>
          <w:lang w:val="en-US"/>
        </w:rPr>
        <w:t>Python</w:t>
      </w:r>
      <w:r>
        <w:rPr>
          <w:lang w:val="ru-RU"/>
        </w:rPr>
        <w:t xml:space="preserve"> в работе необходимо использовать следующие инструменты и подходы с целью закрепления полученных знаний:</w:t>
      </w:r>
    </w:p>
    <w:p w14:paraId="656D45D9" w14:textId="62382495" w:rsidR="00EF41A8" w:rsidRDefault="00FC1534" w:rsidP="00EF41A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Объектно-ориентированное программирование (классы, наследование, экземпляры классов)</w:t>
      </w:r>
    </w:p>
    <w:p w14:paraId="1EE05FB8" w14:textId="6D1C1A98" w:rsidR="00FC1534" w:rsidRDefault="00FC1534" w:rsidP="00EF41A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Использование игровых и графических библиотек (например, </w:t>
      </w:r>
      <w:r>
        <w:rPr>
          <w:lang w:val="en-US"/>
        </w:rPr>
        <w:t>Python</w:t>
      </w:r>
      <w:r w:rsidRPr="00FC1534">
        <w:rPr>
          <w:lang w:val="ru-RU"/>
        </w:rPr>
        <w:t xml:space="preserve"> </w:t>
      </w:r>
      <w:r>
        <w:rPr>
          <w:lang w:val="en-US"/>
        </w:rPr>
        <w:t>Arcade</w:t>
      </w:r>
      <w:r w:rsidRPr="00FC1534">
        <w:rPr>
          <w:lang w:val="ru-RU"/>
        </w:rPr>
        <w:t>)</w:t>
      </w:r>
    </w:p>
    <w:p w14:paraId="6A353513" w14:textId="0BDCDA31" w:rsidR="00FC1534" w:rsidRDefault="0013463D" w:rsidP="00EF41A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Использование системы </w:t>
      </w:r>
      <w:r>
        <w:rPr>
          <w:lang w:val="en-US"/>
        </w:rPr>
        <w:t>PIP</w:t>
      </w:r>
      <w:r w:rsidRPr="0013463D">
        <w:rPr>
          <w:lang w:val="ru-RU"/>
        </w:rPr>
        <w:t xml:space="preserve"> </w:t>
      </w:r>
      <w:r>
        <w:rPr>
          <w:lang w:val="ru-RU"/>
        </w:rPr>
        <w:t>для установки данных библиотек</w:t>
      </w:r>
    </w:p>
    <w:p w14:paraId="32AB4A9D" w14:textId="399184E3" w:rsidR="0013463D" w:rsidRDefault="0013463D" w:rsidP="00EF41A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Обработка пользовательского ввода и сигналов</w:t>
      </w:r>
    </w:p>
    <w:p w14:paraId="1EA3CC50" w14:textId="3DA3DC10" w:rsidR="006C71EC" w:rsidRDefault="006C71EC" w:rsidP="00EF41A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Уместное использование структур данных, например</w:t>
      </w:r>
      <w:r w:rsidRPr="006C71EC">
        <w:rPr>
          <w:lang w:val="ru-RU"/>
        </w:rPr>
        <w:t xml:space="preserve">: </w:t>
      </w:r>
      <w:r>
        <w:rPr>
          <w:lang w:val="en-US"/>
        </w:rPr>
        <w:t>Stack</w:t>
      </w:r>
      <w:r w:rsidRPr="006C71EC">
        <w:rPr>
          <w:lang w:val="ru-RU"/>
        </w:rPr>
        <w:t xml:space="preserve">, </w:t>
      </w:r>
      <w:r>
        <w:rPr>
          <w:lang w:val="en-US"/>
        </w:rPr>
        <w:t>Queue</w:t>
      </w:r>
      <w:r w:rsidRPr="006C71EC">
        <w:rPr>
          <w:lang w:val="ru-RU"/>
        </w:rPr>
        <w:t xml:space="preserve">, </w:t>
      </w:r>
      <w:r>
        <w:rPr>
          <w:lang w:val="en-US"/>
        </w:rPr>
        <w:t>Dictionary</w:t>
      </w:r>
      <w:r w:rsidRPr="006C71EC">
        <w:rPr>
          <w:lang w:val="ru-RU"/>
        </w:rPr>
        <w:t xml:space="preserve"> </w:t>
      </w:r>
      <w:r>
        <w:rPr>
          <w:lang w:val="ru-RU"/>
        </w:rPr>
        <w:t>и прочие.</w:t>
      </w:r>
    </w:p>
    <w:p w14:paraId="6E3BB850" w14:textId="75B6EFFD" w:rsidR="0013463D" w:rsidRPr="00EF41A8" w:rsidRDefault="004A5D18" w:rsidP="00EF41A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Опционально – работа с файловой системой для записи сохранений и результатов игры (рейтинговых таблиц)</w:t>
      </w:r>
    </w:p>
    <w:sectPr w:rsidR="0013463D" w:rsidRPr="00EF4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panose1 w:val="00000000000000000000"/>
    <w:charset w:val="02"/>
    <w:family w:val="auto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 w:cs="OpenSymbol"/>
      </w:rPr>
    </w:lvl>
  </w:abstractNum>
  <w:abstractNum w:abstractNumId="3" w15:restartNumberingAfterBreak="0">
    <w:nsid w:val="5B6B652E"/>
    <w:multiLevelType w:val="hybridMultilevel"/>
    <w:tmpl w:val="E418F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B0754"/>
    <w:multiLevelType w:val="hybridMultilevel"/>
    <w:tmpl w:val="C4F6AC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550045">
    <w:abstractNumId w:val="3"/>
  </w:num>
  <w:num w:numId="2" w16cid:durableId="1610576318">
    <w:abstractNumId w:val="4"/>
  </w:num>
  <w:num w:numId="3" w16cid:durableId="804857785">
    <w:abstractNumId w:val="0"/>
  </w:num>
  <w:num w:numId="4" w16cid:durableId="1916939652">
    <w:abstractNumId w:val="1"/>
  </w:num>
  <w:num w:numId="5" w16cid:durableId="967710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ED"/>
    <w:rsid w:val="0013463D"/>
    <w:rsid w:val="00216EED"/>
    <w:rsid w:val="00271304"/>
    <w:rsid w:val="002D5E1D"/>
    <w:rsid w:val="003E6341"/>
    <w:rsid w:val="00497536"/>
    <w:rsid w:val="004A5D18"/>
    <w:rsid w:val="00685D8E"/>
    <w:rsid w:val="006C71EC"/>
    <w:rsid w:val="00720AA8"/>
    <w:rsid w:val="00782DF0"/>
    <w:rsid w:val="009C6BA0"/>
    <w:rsid w:val="00AD4E81"/>
    <w:rsid w:val="00AF77D0"/>
    <w:rsid w:val="00B176D0"/>
    <w:rsid w:val="00B720FA"/>
    <w:rsid w:val="00C3188F"/>
    <w:rsid w:val="00D118F8"/>
    <w:rsid w:val="00D229ED"/>
    <w:rsid w:val="00DC79BC"/>
    <w:rsid w:val="00E90B99"/>
    <w:rsid w:val="00EF41A8"/>
    <w:rsid w:val="00F01966"/>
    <w:rsid w:val="00F3200B"/>
    <w:rsid w:val="00F400DC"/>
    <w:rsid w:val="00FC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EA36"/>
  <w15:chartTrackingRefBased/>
  <w15:docId w15:val="{3546BDEA-54FE-427B-95AB-CCC4AB58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2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0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2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0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82D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82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82DF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F41A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F41A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F41A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F41A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F41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Rudkov</dc:creator>
  <cp:keywords/>
  <dc:description/>
  <cp:lastModifiedBy>Denis Shustov</cp:lastModifiedBy>
  <cp:revision>35</cp:revision>
  <dcterms:created xsi:type="dcterms:W3CDTF">2021-05-20T09:41:00Z</dcterms:created>
  <dcterms:modified xsi:type="dcterms:W3CDTF">2025-02-13T05:14:00Z</dcterms:modified>
</cp:coreProperties>
</file>